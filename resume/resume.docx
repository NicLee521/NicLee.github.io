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5736E6" w14:textId="77777777" w:rsidR="00420F15" w:rsidRDefault="008D5CD9">
      <w:pPr>
        <w:widowControl w:val="0"/>
        <w:spacing w:after="0" w:line="24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Nicholas Lee</w:t>
      </w:r>
    </w:p>
    <w:p w14:paraId="6CE1DA09" w14:textId="77777777" w:rsidR="00420F15" w:rsidRDefault="008D5C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t>Canton, MA · 781-801-8289</w:t>
      </w:r>
    </w:p>
    <w:p w14:paraId="2F768C39" w14:textId="77777777" w:rsidR="00420F15" w:rsidRDefault="008D5CD9">
      <w:pPr>
        <w:widowControl w:val="0"/>
        <w:spacing w:after="0" w:line="240" w:lineRule="auto"/>
        <w:jc w:val="center"/>
      </w:pPr>
      <w:r>
        <w:t xml:space="preserve">niclee521@gmail.com · </w:t>
      </w:r>
      <w:hyperlink r:id="rId5">
        <w:r>
          <w:rPr>
            <w:u w:val="single"/>
          </w:rPr>
          <w:t>https://www.linkedin.com/in/nicholaslee521/</w:t>
        </w:r>
      </w:hyperlink>
      <w:r>
        <w:t xml:space="preserve">· </w:t>
      </w:r>
      <w:hyperlink r:id="rId6">
        <w:proofErr w:type="spellStart"/>
        <w:r>
          <w:rPr>
            <w:u w:val="single"/>
          </w:rPr>
          <w:t>niclee.dev</w:t>
        </w:r>
        <w:proofErr w:type="spellEnd"/>
      </w:hyperlink>
    </w:p>
    <w:p w14:paraId="71EE3168" w14:textId="77777777" w:rsidR="00420F15" w:rsidRDefault="008D5CD9">
      <w:pPr>
        <w:widowControl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tbl>
      <w:tblPr>
        <w:tblStyle w:val="a"/>
        <w:tblW w:w="9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85"/>
        <w:gridCol w:w="3045"/>
        <w:gridCol w:w="3195"/>
      </w:tblGrid>
      <w:tr w:rsidR="00420F15" w14:paraId="796B7DCB" w14:textId="77777777">
        <w:trPr>
          <w:trHeight w:val="1574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</w:tcPr>
          <w:p w14:paraId="59EA66A7" w14:textId="77777777" w:rsidR="00420F15" w:rsidRDefault="008D5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Professional Scrum Master 1 (PSM 1)</w:t>
            </w:r>
          </w:p>
          <w:p w14:paraId="107108E3" w14:textId="77777777" w:rsidR="00420F15" w:rsidRDefault="008D5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Python</w:t>
            </w:r>
          </w:p>
          <w:p w14:paraId="5B6E9560" w14:textId="77777777" w:rsidR="00420F15" w:rsidRDefault="008D5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C++</w:t>
            </w:r>
          </w:p>
          <w:p w14:paraId="3C656475" w14:textId="77777777" w:rsidR="00420F15" w:rsidRDefault="008D5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C#</w:t>
            </w:r>
          </w:p>
          <w:p w14:paraId="18CBBB84" w14:textId="77777777" w:rsidR="00420F15" w:rsidRDefault="008D5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HTML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</w:tcPr>
          <w:p w14:paraId="5AE576B7" w14:textId="77777777" w:rsidR="00420F15" w:rsidRDefault="008D5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Java</w:t>
            </w:r>
          </w:p>
          <w:p w14:paraId="30083A6D" w14:textId="77777777" w:rsidR="00420F15" w:rsidRDefault="008D5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Unity 2D/3D Engine</w:t>
            </w:r>
          </w:p>
          <w:p w14:paraId="46B6294F" w14:textId="77777777" w:rsidR="00420F15" w:rsidRDefault="008D5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Unreal Engine</w:t>
            </w:r>
          </w:p>
          <w:p w14:paraId="555BA100" w14:textId="77777777" w:rsidR="00420F15" w:rsidRDefault="008D5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Plastic SCM</w:t>
            </w:r>
          </w:p>
          <w:p w14:paraId="373C6D05" w14:textId="77777777" w:rsidR="00420F15" w:rsidRDefault="008D5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SQL</w:t>
            </w:r>
          </w:p>
          <w:p w14:paraId="242F2180" w14:textId="77777777" w:rsidR="00420F15" w:rsidRDefault="008D5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Microsoft SMSS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</w:tcPr>
          <w:p w14:paraId="3F24E652" w14:textId="77777777" w:rsidR="00420F15" w:rsidRDefault="008D5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GitHub Source Control</w:t>
            </w:r>
          </w:p>
          <w:p w14:paraId="05A4A1D2" w14:textId="77777777" w:rsidR="00420F15" w:rsidRDefault="008D5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Kanban (Trello/</w:t>
            </w:r>
            <w:proofErr w:type="spellStart"/>
            <w:r>
              <w:t>HackNPlan</w:t>
            </w:r>
            <w:proofErr w:type="spellEnd"/>
            <w:r>
              <w:t>)</w:t>
            </w:r>
          </w:p>
          <w:p w14:paraId="17E0BA73" w14:textId="77777777" w:rsidR="00420F15" w:rsidRDefault="008D5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Adobe Photoshop</w:t>
            </w:r>
          </w:p>
          <w:p w14:paraId="235D9A5B" w14:textId="77777777" w:rsidR="00420F15" w:rsidRDefault="008D5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Adobe Premiere</w:t>
            </w:r>
          </w:p>
          <w:p w14:paraId="58F760F6" w14:textId="77777777" w:rsidR="00420F15" w:rsidRDefault="008D5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Microsoft Visual Studio</w:t>
            </w:r>
          </w:p>
          <w:p w14:paraId="254F9748" w14:textId="77777777" w:rsidR="00420F15" w:rsidRDefault="008D5CD9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Microsoft </w:t>
            </w:r>
            <w:proofErr w:type="spellStart"/>
            <w:r>
              <w:t>Playfab</w:t>
            </w:r>
            <w:proofErr w:type="spellEnd"/>
          </w:p>
        </w:tc>
      </w:tr>
    </w:tbl>
    <w:p w14:paraId="2BC5D061" w14:textId="77777777" w:rsidR="00420F15" w:rsidRDefault="00420F15">
      <w:pPr>
        <w:keepNext/>
        <w:widowControl w:val="0"/>
        <w:shd w:val="clear" w:color="auto" w:fill="FFFFFF"/>
        <w:spacing w:after="0" w:line="240" w:lineRule="auto"/>
        <w:rPr>
          <w:b/>
          <w:sz w:val="24"/>
          <w:szCs w:val="24"/>
        </w:rPr>
      </w:pPr>
    </w:p>
    <w:p w14:paraId="5ED7E7FD" w14:textId="77777777" w:rsidR="00420F15" w:rsidRDefault="008D5CD9">
      <w:pPr>
        <w:keepNext/>
        <w:widowControl w:val="0"/>
        <w:shd w:val="clear" w:color="auto" w:fill="FFFFFF"/>
        <w:spacing w:after="0" w:line="240" w:lineRule="auto"/>
      </w:pPr>
      <w:r>
        <w:rPr>
          <w:b/>
          <w:sz w:val="24"/>
          <w:szCs w:val="24"/>
        </w:rPr>
        <w:t>EDUCATION</w:t>
      </w:r>
    </w:p>
    <w:tbl>
      <w:tblPr>
        <w:tblStyle w:val="a0"/>
        <w:tblW w:w="10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  <w:gridCol w:w="1830"/>
      </w:tblGrid>
      <w:tr w:rsidR="00420F15" w14:paraId="1E9A516E" w14:textId="77777777">
        <w:tc>
          <w:tcPr>
            <w:tcW w:w="8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AB15" w14:textId="77777777" w:rsidR="00420F15" w:rsidRDefault="008D5CD9">
            <w:pPr>
              <w:widowControl w:val="0"/>
              <w:spacing w:after="0" w:line="240" w:lineRule="auto"/>
            </w:pPr>
            <w:r>
              <w:rPr>
                <w:b/>
              </w:rPr>
              <w:t>Becker College</w:t>
            </w:r>
            <w:r>
              <w:t xml:space="preserve">, Worcester, Ma                                                             </w:t>
            </w:r>
          </w:p>
          <w:p w14:paraId="3B0EF3C2" w14:textId="77777777" w:rsidR="00420F15" w:rsidRDefault="008D5CD9">
            <w:pPr>
              <w:widowControl w:val="0"/>
              <w:spacing w:after="0" w:line="240" w:lineRule="auto"/>
            </w:pPr>
            <w:r>
              <w:t xml:space="preserve">Bachelor </w:t>
            </w:r>
            <w:proofErr w:type="gramStart"/>
            <w:r>
              <w:t>Of</w:t>
            </w:r>
            <w:proofErr w:type="gramEnd"/>
            <w:r>
              <w:t xml:space="preserve"> Arts - Interactive Media Design; Concentration In Programming</w:t>
            </w:r>
            <w:r>
              <w:tab/>
              <w:t xml:space="preserve"> </w:t>
            </w:r>
            <w:r>
              <w:tab/>
              <w:t>Minors In Mathematics And Computer Science</w:t>
            </w:r>
          </w:p>
          <w:p w14:paraId="47AA3CFB" w14:textId="77777777" w:rsidR="00420F15" w:rsidRDefault="008D5CD9">
            <w:pPr>
              <w:widowControl w:val="0"/>
              <w:spacing w:after="0" w:line="240" w:lineRule="auto"/>
            </w:pPr>
            <w:r>
              <w:t>Magna Cum Laude</w:t>
            </w:r>
          </w:p>
        </w:tc>
        <w:tc>
          <w:tcPr>
            <w:tcW w:w="1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4B6A" w14:textId="77777777" w:rsidR="00420F15" w:rsidRDefault="008D5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May 2020</w:t>
            </w:r>
          </w:p>
          <w:p w14:paraId="3244005E" w14:textId="77777777" w:rsidR="00420F15" w:rsidRDefault="008D5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GPA 3.8</w:t>
            </w:r>
          </w:p>
          <w:p w14:paraId="75CEEE56" w14:textId="77777777" w:rsidR="00420F15" w:rsidRDefault="00420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2132A9ED" w14:textId="77777777" w:rsidR="00420F15" w:rsidRDefault="008D5CD9">
      <w:pPr>
        <w:widowControl w:val="0"/>
        <w:spacing w:after="0" w:line="240" w:lineRule="auto"/>
      </w:pPr>
      <w:r>
        <w:t>Relevant Coursework: Machine Learning, Networking, Artificial Intelligence, Algorithms, Linear Algebra</w:t>
      </w:r>
    </w:p>
    <w:p w14:paraId="2FADAF15" w14:textId="77777777" w:rsidR="00420F15" w:rsidRDefault="008D5CD9">
      <w:pPr>
        <w:widowControl w:val="0"/>
        <w:spacing w:after="0" w:line="240" w:lineRule="auto"/>
      </w:pPr>
      <w:r>
        <w:t xml:space="preserve">Awards &amp; Recognition: </w:t>
      </w:r>
    </w:p>
    <w:p w14:paraId="35228522" w14:textId="77777777" w:rsidR="00420F15" w:rsidRDefault="008D5CD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Member of Alpha Lambda Delta </w:t>
      </w:r>
      <w:r>
        <w:t>H</w:t>
      </w:r>
      <w:r>
        <w:t xml:space="preserve">onor </w:t>
      </w:r>
      <w:r>
        <w:t>S</w:t>
      </w:r>
      <w:r>
        <w:t>ociety (2016-2017)</w:t>
      </w:r>
    </w:p>
    <w:p w14:paraId="085A2E4A" w14:textId="77777777" w:rsidR="00420F15" w:rsidRDefault="008D5CD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Dean’s List (</w:t>
      </w:r>
      <w:r>
        <w:t>2016 - 2019)</w:t>
      </w:r>
    </w:p>
    <w:p w14:paraId="06AE848F" w14:textId="77777777" w:rsidR="00420F15" w:rsidRDefault="008D5CD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Recipient of John Hancock </w:t>
      </w:r>
      <w:r>
        <w:t>A</w:t>
      </w:r>
      <w:r>
        <w:t xml:space="preserve">cademic </w:t>
      </w:r>
      <w:r>
        <w:t>S</w:t>
      </w:r>
      <w:r>
        <w:t>cholarship</w:t>
      </w:r>
    </w:p>
    <w:p w14:paraId="702013D9" w14:textId="77777777" w:rsidR="00420F15" w:rsidRDefault="00420F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19A66AFD" w14:textId="77777777" w:rsidR="00420F15" w:rsidRDefault="008D5CD9">
      <w:pPr>
        <w:widowControl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EXPERIENCE</w:t>
      </w:r>
    </w:p>
    <w:tbl>
      <w:tblPr>
        <w:tblStyle w:val="a1"/>
        <w:tblW w:w="106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90"/>
        <w:gridCol w:w="2205"/>
      </w:tblGrid>
      <w:tr w:rsidR="00420F15" w14:paraId="00A265CD" w14:textId="77777777">
        <w:tc>
          <w:tcPr>
            <w:tcW w:w="8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28D4" w14:textId="77777777" w:rsidR="00420F15" w:rsidRDefault="008D5CD9">
            <w:pPr>
              <w:widowControl w:val="0"/>
              <w:spacing w:after="0" w:line="240" w:lineRule="auto"/>
            </w:pPr>
            <w:r>
              <w:rPr>
                <w:b/>
              </w:rPr>
              <w:t>Database/Game Systems Programmer</w:t>
            </w:r>
            <w:r>
              <w:t>, ASA Project</w:t>
            </w:r>
            <w:r>
              <w:tab/>
            </w:r>
          </w:p>
          <w:p w14:paraId="17221A58" w14:textId="77777777" w:rsidR="00420F15" w:rsidRDefault="008D5CD9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Created minigame creation tools for designers to easily customize and place different minigames throughout their levels</w:t>
            </w:r>
          </w:p>
          <w:p w14:paraId="125966D5" w14:textId="77777777" w:rsidR="00420F15" w:rsidRDefault="008D5CD9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 xml:space="preserve">Developed competency with Microsoft </w:t>
            </w:r>
            <w:proofErr w:type="spellStart"/>
            <w:r>
              <w:t>Playfab</w:t>
            </w:r>
            <w:proofErr w:type="spellEnd"/>
            <w:r>
              <w:t xml:space="preserve"> to track players’ progress and analyze relevant data</w:t>
            </w:r>
          </w:p>
          <w:p w14:paraId="0ACAAA16" w14:textId="77777777" w:rsidR="00420F15" w:rsidRDefault="00420F15">
            <w:pPr>
              <w:widowControl w:val="0"/>
              <w:spacing w:after="0" w:line="240" w:lineRule="auto"/>
              <w:ind w:left="720"/>
            </w:pPr>
          </w:p>
          <w:p w14:paraId="1BEBC405" w14:textId="77777777" w:rsidR="00420F15" w:rsidRDefault="008D5CD9">
            <w:pPr>
              <w:widowControl w:val="0"/>
              <w:spacing w:after="0" w:line="240" w:lineRule="auto"/>
            </w:pPr>
            <w:r>
              <w:rPr>
                <w:b/>
              </w:rPr>
              <w:t>Game Systems Programmer Intern</w:t>
            </w:r>
            <w:r>
              <w:t>, Journe</w:t>
            </w:r>
            <w:r>
              <w:t>y to Blackwood</w:t>
            </w:r>
          </w:p>
          <w:p w14:paraId="3ECBA5DE" w14:textId="77777777" w:rsidR="00420F15" w:rsidRDefault="008D5CD9">
            <w:pPr>
              <w:widowControl w:val="0"/>
              <w:numPr>
                <w:ilvl w:val="0"/>
                <w:numId w:val="5"/>
              </w:numPr>
              <w:spacing w:after="0" w:line="240" w:lineRule="auto"/>
            </w:pPr>
            <w:r>
              <w:t>Completed weekly tasks given to me by project lead</w:t>
            </w:r>
          </w:p>
          <w:p w14:paraId="25A71C61" w14:textId="77777777" w:rsidR="00420F15" w:rsidRDefault="008D5CD9">
            <w:pPr>
              <w:widowControl w:val="0"/>
              <w:numPr>
                <w:ilvl w:val="0"/>
                <w:numId w:val="5"/>
              </w:numPr>
              <w:spacing w:after="0" w:line="240" w:lineRule="auto"/>
            </w:pPr>
            <w:r>
              <w:t>Contributed to UI Programming to make all the UI elements work and scale properly with different resolution sizes</w:t>
            </w:r>
          </w:p>
          <w:p w14:paraId="16F869D7" w14:textId="77777777" w:rsidR="00420F15" w:rsidRDefault="008D5CD9">
            <w:pPr>
              <w:widowControl w:val="0"/>
              <w:numPr>
                <w:ilvl w:val="0"/>
                <w:numId w:val="5"/>
              </w:numPr>
              <w:spacing w:after="0" w:line="240" w:lineRule="auto"/>
            </w:pPr>
            <w:r>
              <w:t>Created crucial game saves to enable players to continue from where they lef</w:t>
            </w:r>
            <w:r>
              <w:t>t off</w:t>
            </w:r>
          </w:p>
        </w:tc>
        <w:tc>
          <w:tcPr>
            <w:tcW w:w="2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2436" w14:textId="77777777" w:rsidR="00420F15" w:rsidRDefault="008D5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Jan 2020 - Aug 2020</w:t>
            </w:r>
          </w:p>
          <w:p w14:paraId="6DD713EA" w14:textId="77777777" w:rsidR="00420F15" w:rsidRDefault="00420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</w:p>
          <w:p w14:paraId="6F23F237" w14:textId="77777777" w:rsidR="00420F15" w:rsidRDefault="00420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</w:p>
          <w:p w14:paraId="51100BB6" w14:textId="77777777" w:rsidR="00420F15" w:rsidRDefault="00420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</w:p>
          <w:p w14:paraId="6F9E15F6" w14:textId="77777777" w:rsidR="00420F15" w:rsidRDefault="00420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</w:p>
          <w:p w14:paraId="1EBD7E32" w14:textId="77777777" w:rsidR="00420F15" w:rsidRDefault="00420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</w:p>
          <w:p w14:paraId="669F1981" w14:textId="77777777" w:rsidR="00420F15" w:rsidRDefault="008D5CD9">
            <w:pPr>
              <w:widowControl w:val="0"/>
              <w:spacing w:after="0" w:line="240" w:lineRule="auto"/>
              <w:jc w:val="right"/>
            </w:pPr>
            <w:r>
              <w:t>May 2019 - Aug 2019</w:t>
            </w:r>
          </w:p>
        </w:tc>
      </w:tr>
    </w:tbl>
    <w:p w14:paraId="71280737" w14:textId="77777777" w:rsidR="00420F15" w:rsidRDefault="008D5CD9">
      <w:pPr>
        <w:widowControl w:val="0"/>
        <w:spacing w:after="0" w:line="240" w:lineRule="auto"/>
        <w:rPr>
          <w:b/>
        </w:rPr>
      </w:pPr>
      <w:r>
        <w:rPr>
          <w:b/>
        </w:rPr>
        <w:t>PROJECTS</w:t>
      </w:r>
    </w:p>
    <w:tbl>
      <w:tblPr>
        <w:tblStyle w:val="a2"/>
        <w:tblW w:w="10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35"/>
        <w:gridCol w:w="2205"/>
      </w:tblGrid>
      <w:tr w:rsidR="00420F15" w14:paraId="749117D0" w14:textId="77777777">
        <w:tc>
          <w:tcPr>
            <w:tcW w:w="8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CD75" w14:textId="77777777" w:rsidR="00420F15" w:rsidRDefault="008D5CD9">
            <w:pPr>
              <w:widowControl w:val="0"/>
              <w:spacing w:after="0" w:line="240" w:lineRule="auto"/>
            </w:pPr>
            <w:r>
              <w:rPr>
                <w:b/>
              </w:rPr>
              <w:t>Game Systems Programmer</w:t>
            </w:r>
            <w:r>
              <w:t>, Beat the Machine</w:t>
            </w:r>
            <w:r>
              <w:tab/>
            </w:r>
            <w:r>
              <w:tab/>
            </w:r>
          </w:p>
          <w:p w14:paraId="383BC5EA" w14:textId="77777777" w:rsidR="00420F15" w:rsidRDefault="008D5CD9">
            <w:pPr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</w:pPr>
            <w:r>
              <w:t xml:space="preserve">Worked on Gameplay aspects </w:t>
            </w:r>
          </w:p>
          <w:p w14:paraId="682475A0" w14:textId="77777777" w:rsidR="00420F15" w:rsidRDefault="008D5CD9">
            <w:pPr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</w:pPr>
            <w:r>
              <w:t>Integrating controller and keyboard and mouse support</w:t>
            </w:r>
          </w:p>
          <w:p w14:paraId="59C1703D" w14:textId="77777777" w:rsidR="00420F15" w:rsidRDefault="008D5CD9">
            <w:pPr>
              <w:widowControl w:val="0"/>
              <w:numPr>
                <w:ilvl w:val="0"/>
                <w:numId w:val="4"/>
              </w:numPr>
              <w:tabs>
                <w:tab w:val="left" w:pos="720"/>
              </w:tabs>
              <w:spacing w:after="0" w:line="240" w:lineRule="auto"/>
            </w:pPr>
            <w:r>
              <w:t>Created in depth Skill Tree system with a total of 39 unique passive and active skills</w:t>
            </w:r>
          </w:p>
          <w:p w14:paraId="6CFBAA53" w14:textId="77777777" w:rsidR="00420F15" w:rsidRDefault="00420F15">
            <w:pPr>
              <w:widowControl w:val="0"/>
              <w:tabs>
                <w:tab w:val="left" w:pos="720"/>
              </w:tabs>
              <w:spacing w:after="0" w:line="240" w:lineRule="auto"/>
              <w:ind w:left="720"/>
            </w:pPr>
          </w:p>
          <w:p w14:paraId="0DC22E03" w14:textId="77777777" w:rsidR="00420F15" w:rsidRDefault="008D5CD9">
            <w:pPr>
              <w:widowControl w:val="0"/>
              <w:spacing w:after="0" w:line="240" w:lineRule="auto"/>
            </w:pPr>
            <w:r>
              <w:rPr>
                <w:b/>
              </w:rPr>
              <w:t>Gameplay/Network Programmer</w:t>
            </w:r>
            <w:r>
              <w:t xml:space="preserve">, Legends and Warfare   </w:t>
            </w:r>
          </w:p>
          <w:p w14:paraId="6D6BE64E" w14:textId="77777777" w:rsidR="00420F15" w:rsidRDefault="008D5CD9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 xml:space="preserve">Programmed gameplay for networked MOBA developed by students at Becker </w:t>
            </w:r>
          </w:p>
          <w:p w14:paraId="5F6F2789" w14:textId="77777777" w:rsidR="00420F15" w:rsidRDefault="008D5CD9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bookmarkStart w:id="1" w:name="_gjdgxs" w:colFirst="0" w:colLast="0"/>
            <w:bookmarkEnd w:id="1"/>
            <w:r>
              <w:t>Programmed general networking code for playe</w:t>
            </w:r>
            <w:r>
              <w:t>r characters abilities</w:t>
            </w:r>
          </w:p>
          <w:p w14:paraId="464C8D82" w14:textId="77777777" w:rsidR="00420F15" w:rsidRDefault="008D5CD9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Reported updates during bi-weekly sprint meetings</w:t>
            </w:r>
          </w:p>
          <w:p w14:paraId="01DD8CCC" w14:textId="77777777" w:rsidR="00420F15" w:rsidRDefault="008D5CD9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Quality control and bug tested</w:t>
            </w:r>
          </w:p>
          <w:p w14:paraId="2B6F160C" w14:textId="77777777" w:rsidR="00420F15" w:rsidRDefault="00420F15">
            <w:pPr>
              <w:widowControl w:val="0"/>
              <w:spacing w:after="0" w:line="240" w:lineRule="auto"/>
              <w:ind w:left="720"/>
            </w:pPr>
          </w:p>
          <w:p w14:paraId="5FAD9D15" w14:textId="77777777" w:rsidR="00420F15" w:rsidRDefault="008D5CD9">
            <w:pPr>
              <w:widowControl w:val="0"/>
              <w:spacing w:after="0" w:line="240" w:lineRule="auto"/>
            </w:pPr>
            <w:r>
              <w:rPr>
                <w:b/>
              </w:rPr>
              <w:t>Lead Programmer</w:t>
            </w:r>
            <w:r>
              <w:t xml:space="preserve">, Legends and Warfare </w:t>
            </w:r>
            <w:r>
              <w:tab/>
            </w:r>
          </w:p>
          <w:p w14:paraId="22700D7E" w14:textId="77777777" w:rsidR="00420F15" w:rsidRDefault="008D5CD9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Organized the team into specific tasks</w:t>
            </w:r>
          </w:p>
          <w:p w14:paraId="3FC24C9A" w14:textId="77777777" w:rsidR="00420F15" w:rsidRDefault="008D5CD9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Ensured all team members met their assigned deadlines</w:t>
            </w:r>
          </w:p>
          <w:p w14:paraId="1C0181C5" w14:textId="77777777" w:rsidR="00420F15" w:rsidRDefault="008D5CD9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Worked on own tasks and integrating other’s changes</w:t>
            </w:r>
          </w:p>
        </w:tc>
        <w:tc>
          <w:tcPr>
            <w:tcW w:w="22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2389" w14:textId="77777777" w:rsidR="00420F15" w:rsidRDefault="008D5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  <w:r>
              <w:t>Sept 2019 - July 2020</w:t>
            </w:r>
          </w:p>
          <w:p w14:paraId="184BDE64" w14:textId="77777777" w:rsidR="00420F15" w:rsidRDefault="00420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</w:p>
          <w:p w14:paraId="319F6ED5" w14:textId="77777777" w:rsidR="00420F15" w:rsidRDefault="00420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</w:p>
          <w:p w14:paraId="4C6BB1D0" w14:textId="77777777" w:rsidR="00420F15" w:rsidRDefault="00420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</w:p>
          <w:p w14:paraId="5A91653F" w14:textId="77777777" w:rsidR="00420F15" w:rsidRDefault="00420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</w:pPr>
          </w:p>
          <w:p w14:paraId="16E5FA9B" w14:textId="77777777" w:rsidR="00420F15" w:rsidRDefault="008D5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Sept 2017 - May 2019</w:t>
            </w:r>
          </w:p>
          <w:p w14:paraId="0FCBC22F" w14:textId="77777777" w:rsidR="00420F15" w:rsidRDefault="00420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16E54F8E" w14:textId="77777777" w:rsidR="00420F15" w:rsidRDefault="00420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7629C330" w14:textId="77777777" w:rsidR="00420F15" w:rsidRDefault="00420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3B320904" w14:textId="77777777" w:rsidR="00420F15" w:rsidRDefault="00420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0990AC9B" w14:textId="77777777" w:rsidR="00420F15" w:rsidRDefault="00420F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0E3A7B19" w14:textId="77777777" w:rsidR="00420F15" w:rsidRDefault="008D5C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Sept 2018 - Dec 2018</w:t>
            </w:r>
          </w:p>
        </w:tc>
      </w:tr>
    </w:tbl>
    <w:p w14:paraId="7D4B8D6E" w14:textId="77777777" w:rsidR="00420F15" w:rsidRDefault="00420F15">
      <w:pPr>
        <w:widowControl w:val="0"/>
        <w:spacing w:after="0" w:line="240" w:lineRule="auto"/>
      </w:pPr>
    </w:p>
    <w:sectPr w:rsidR="00420F15">
      <w:pgSz w:w="12240" w:h="15840"/>
      <w:pgMar w:top="576" w:right="863" w:bottom="720" w:left="863" w:header="288" w:footer="28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971AF"/>
    <w:multiLevelType w:val="multilevel"/>
    <w:tmpl w:val="2AE61CDA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0E4675"/>
    <w:multiLevelType w:val="multilevel"/>
    <w:tmpl w:val="913AC5B2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C63359"/>
    <w:multiLevelType w:val="multilevel"/>
    <w:tmpl w:val="56904F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3B3838"/>
        <w:sz w:val="16"/>
        <w:szCs w:val="16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Courier New" w:eastAsia="Courier New" w:hAnsi="Courier New" w:cs="Courier New"/>
        <w:color w:val="4472C4"/>
        <w:sz w:val="24"/>
        <w:szCs w:val="24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472C4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656657"/>
    <w:multiLevelType w:val="multilevel"/>
    <w:tmpl w:val="A99C364C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FF1716"/>
    <w:multiLevelType w:val="multilevel"/>
    <w:tmpl w:val="A0AA069E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C811BF"/>
    <w:multiLevelType w:val="multilevel"/>
    <w:tmpl w:val="085AB4E2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CB0E13"/>
    <w:multiLevelType w:val="multilevel"/>
    <w:tmpl w:val="5536798C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F15"/>
    <w:rsid w:val="00420F15"/>
    <w:rsid w:val="008D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E11C"/>
  <w15:docId w15:val="{F040C971-E0D6-4D8E-B9A7-392602BF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after="40" w:line="240" w:lineRule="auto"/>
      <w:outlineLvl w:val="1"/>
    </w:pPr>
    <w:rPr>
      <w:b/>
      <w:smallCaps/>
      <w:color w:val="4472C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after="0" w:line="240" w:lineRule="auto"/>
      <w:outlineLvl w:val="2"/>
    </w:pPr>
    <w:rPr>
      <w:b/>
      <w:smallCaps/>
      <w:color w:val="595959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smallCaps/>
      <w:color w:val="595959"/>
      <w:sz w:val="70"/>
      <w:szCs w:val="7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clee.dev" TargetMode="External"/><Relationship Id="rId5" Type="http://schemas.openxmlformats.org/officeDocument/2006/relationships/hyperlink" Target="https://www.linkedin.com/in/nicholaslee52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Lee, Nicholas</cp:lastModifiedBy>
  <cp:revision>2</cp:revision>
  <dcterms:created xsi:type="dcterms:W3CDTF">2020-09-11T01:28:00Z</dcterms:created>
  <dcterms:modified xsi:type="dcterms:W3CDTF">2020-09-11T01:28:00Z</dcterms:modified>
</cp:coreProperties>
</file>